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EB5" w:rsidRDefault="00F8292E">
      <w:pPr>
        <w:spacing w:before="53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ama </w:t>
      </w:r>
      <w:r>
        <w:rPr>
          <w:rFonts w:ascii="Calibri" w:eastAsia="Calibri" w:hAnsi="Calibri" w:cs="Calibri"/>
          <w:spacing w:val="3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B3181E">
        <w:rPr>
          <w:rFonts w:ascii="Calibri" w:eastAsia="Calibri" w:hAnsi="Calibri" w:cs="Calibri"/>
          <w:sz w:val="24"/>
          <w:szCs w:val="24"/>
        </w:rPr>
        <w:t>Ahmad fikri Alqhozali</w:t>
      </w:r>
    </w:p>
    <w:p w:rsidR="00253EB5" w:rsidRDefault="00253EB5">
      <w:pPr>
        <w:spacing w:before="2" w:line="180" w:lineRule="exact"/>
        <w:rPr>
          <w:sz w:val="18"/>
          <w:szCs w:val="18"/>
        </w:rPr>
      </w:pPr>
    </w:p>
    <w:p w:rsidR="00253EB5" w:rsidRDefault="00F8292E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IM    </w:t>
      </w:r>
      <w:r>
        <w:rPr>
          <w:rFonts w:ascii="Calibri" w:eastAsia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L2</w:t>
      </w:r>
      <w:r>
        <w:rPr>
          <w:rFonts w:ascii="Calibri" w:eastAsia="Calibri" w:hAnsi="Calibri" w:cs="Calibri"/>
          <w:spacing w:val="-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8</w:t>
      </w:r>
      <w:r>
        <w:rPr>
          <w:rFonts w:ascii="Calibri" w:eastAsia="Calibri" w:hAnsi="Calibri" w:cs="Calibri"/>
          <w:spacing w:val="-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1</w:t>
      </w:r>
      <w:r w:rsidR="00B3181E">
        <w:rPr>
          <w:rFonts w:ascii="Calibri" w:eastAsia="Calibri" w:hAnsi="Calibri" w:cs="Calibri"/>
          <w:spacing w:val="1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>6</w:t>
      </w:r>
    </w:p>
    <w:p w:rsidR="00253EB5" w:rsidRDefault="00253EB5">
      <w:pPr>
        <w:spacing w:before="5" w:line="180" w:lineRule="exact"/>
        <w:rPr>
          <w:sz w:val="18"/>
          <w:szCs w:val="18"/>
        </w:rPr>
      </w:pPr>
    </w:p>
    <w:p w:rsidR="00253EB5" w:rsidRDefault="00F8292E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Kel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s  </w:t>
      </w:r>
      <w:r>
        <w:rPr>
          <w:rFonts w:ascii="Calibri" w:eastAsia="Calibri" w:hAnsi="Calibri" w:cs="Calibri"/>
          <w:spacing w:val="4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</w:t>
      </w:r>
    </w:p>
    <w:p w:rsidR="00253EB5" w:rsidRDefault="00253EB5">
      <w:pPr>
        <w:spacing w:before="2" w:line="180" w:lineRule="exact"/>
        <w:rPr>
          <w:sz w:val="18"/>
          <w:szCs w:val="18"/>
        </w:rPr>
      </w:pPr>
    </w:p>
    <w:p w:rsidR="00253EB5" w:rsidRDefault="00F8292E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TUGAS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PRAK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IK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 SIS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OPERASI</w:t>
      </w:r>
    </w:p>
    <w:p w:rsidR="00253EB5" w:rsidRDefault="00253EB5">
      <w:pPr>
        <w:spacing w:before="7" w:line="180" w:lineRule="exact"/>
        <w:rPr>
          <w:sz w:val="18"/>
          <w:szCs w:val="18"/>
        </w:rPr>
      </w:pPr>
    </w:p>
    <w:p w:rsidR="00B3181E" w:rsidRDefault="00F8292E" w:rsidP="00B3181E">
      <w:pPr>
        <w:spacing w:before="55"/>
        <w:ind w:left="10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 w:rsidR="00B3181E">
        <w:rPr>
          <w:rFonts w:ascii="Calibri" w:eastAsia="Calibri" w:hAnsi="Calibri" w:cs="Calibri"/>
          <w:sz w:val="24"/>
          <w:szCs w:val="24"/>
        </w:rPr>
        <w:t>S</w:t>
      </w:r>
      <w:r w:rsidR="00B3181E">
        <w:rPr>
          <w:rFonts w:ascii="Calibri" w:eastAsia="Calibri" w:hAnsi="Calibri" w:cs="Calibri"/>
          <w:spacing w:val="1"/>
          <w:sz w:val="24"/>
          <w:szCs w:val="24"/>
        </w:rPr>
        <w:t>p</w:t>
      </w:r>
      <w:r w:rsidR="00B3181E">
        <w:rPr>
          <w:rFonts w:ascii="Calibri" w:eastAsia="Calibri" w:hAnsi="Calibri" w:cs="Calibri"/>
          <w:sz w:val="24"/>
          <w:szCs w:val="24"/>
        </w:rPr>
        <w:t>o</w:t>
      </w:r>
      <w:r w:rsidR="00B3181E">
        <w:rPr>
          <w:rFonts w:ascii="Calibri" w:eastAsia="Calibri" w:hAnsi="Calibri" w:cs="Calibri"/>
          <w:spacing w:val="2"/>
          <w:sz w:val="24"/>
          <w:szCs w:val="24"/>
        </w:rPr>
        <w:t>t</w:t>
      </w:r>
      <w:r w:rsidR="00B3181E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B3181E">
        <w:rPr>
          <w:rFonts w:ascii="Calibri" w:eastAsia="Calibri" w:hAnsi="Calibri" w:cs="Calibri"/>
          <w:spacing w:val="1"/>
          <w:sz w:val="24"/>
          <w:szCs w:val="24"/>
        </w:rPr>
        <w:t>f</w:t>
      </w:r>
      <w:r w:rsidR="00B3181E">
        <w:rPr>
          <w:rFonts w:ascii="Calibri" w:eastAsia="Calibri" w:hAnsi="Calibri" w:cs="Calibri"/>
          <w:sz w:val="24"/>
          <w:szCs w:val="24"/>
        </w:rPr>
        <w:t>y</w:t>
      </w:r>
    </w:p>
    <w:p w:rsidR="00B3181E" w:rsidRDefault="00B3181E" w:rsidP="00B3181E">
      <w:pPr>
        <w:spacing w:before="24"/>
        <w:ind w:left="46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z w:val="24"/>
          <w:szCs w:val="24"/>
        </w:rPr>
        <w:t>gsi : U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tu</w:t>
      </w:r>
      <w:r>
        <w:rPr>
          <w:rFonts w:ascii="Calibri" w:eastAsia="Calibri" w:hAnsi="Calibri" w:cs="Calibri"/>
          <w:sz w:val="24"/>
          <w:szCs w:val="24"/>
        </w:rPr>
        <w:t>k 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sik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ak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ayar</w:t>
      </w:r>
    </w:p>
    <w:p w:rsidR="00253EB5" w:rsidRDefault="00253EB5" w:rsidP="00B3181E">
      <w:pPr>
        <w:ind w:left="422" w:right="8660"/>
        <w:jc w:val="center"/>
        <w:rPr>
          <w:rFonts w:ascii="Calibri" w:eastAsia="Calibri" w:hAnsi="Calibri" w:cs="Calibri"/>
          <w:sz w:val="24"/>
          <w:szCs w:val="24"/>
        </w:rPr>
      </w:pPr>
    </w:p>
    <w:p w:rsidR="00253EB5" w:rsidRDefault="00B3181E">
      <w:pPr>
        <w:spacing w:before="9"/>
        <w:ind w:left="820"/>
        <w:sectPr w:rsidR="00253EB5">
          <w:pgSz w:w="12240" w:h="15840"/>
          <w:pgMar w:top="1380" w:right="62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71D22763" wp14:editId="263DEF7C">
            <wp:extent cx="5943600" cy="3004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81E" w:rsidRDefault="00F8292E" w:rsidP="00B3181E">
      <w:pPr>
        <w:spacing w:before="55"/>
        <w:ind w:left="10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lastRenderedPageBreak/>
        <w:t>2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 w:rsidR="00B3181E">
        <w:rPr>
          <w:rFonts w:ascii="Calibri" w:eastAsia="Calibri" w:hAnsi="Calibri" w:cs="Calibri"/>
          <w:sz w:val="24"/>
          <w:szCs w:val="24"/>
        </w:rPr>
        <w:t xml:space="preserve"> </w:t>
      </w:r>
      <w:r w:rsidR="00B3181E">
        <w:rPr>
          <w:rFonts w:ascii="Calibri" w:eastAsia="Calibri" w:hAnsi="Calibri" w:cs="Calibri"/>
          <w:spacing w:val="-1"/>
          <w:sz w:val="24"/>
          <w:szCs w:val="24"/>
        </w:rPr>
        <w:t>B</w:t>
      </w:r>
      <w:r w:rsidR="00B3181E">
        <w:rPr>
          <w:rFonts w:ascii="Calibri" w:eastAsia="Calibri" w:hAnsi="Calibri" w:cs="Calibri"/>
          <w:sz w:val="24"/>
          <w:szCs w:val="24"/>
        </w:rPr>
        <w:t>le</w:t>
      </w:r>
      <w:r w:rsidR="00B3181E">
        <w:rPr>
          <w:rFonts w:ascii="Calibri" w:eastAsia="Calibri" w:hAnsi="Calibri" w:cs="Calibri"/>
          <w:spacing w:val="2"/>
          <w:sz w:val="24"/>
          <w:szCs w:val="24"/>
        </w:rPr>
        <w:t>n</w:t>
      </w:r>
      <w:r w:rsidR="00B3181E">
        <w:rPr>
          <w:rFonts w:ascii="Calibri" w:eastAsia="Calibri" w:hAnsi="Calibri" w:cs="Calibri"/>
          <w:spacing w:val="1"/>
          <w:sz w:val="24"/>
          <w:szCs w:val="24"/>
        </w:rPr>
        <w:t>d</w:t>
      </w:r>
      <w:r w:rsidR="00B3181E">
        <w:rPr>
          <w:rFonts w:ascii="Calibri" w:eastAsia="Calibri" w:hAnsi="Calibri" w:cs="Calibri"/>
          <w:sz w:val="24"/>
          <w:szCs w:val="24"/>
        </w:rPr>
        <w:t>er</w:t>
      </w:r>
    </w:p>
    <w:p w:rsidR="00B3181E" w:rsidRDefault="00B3181E" w:rsidP="00B3181E">
      <w:pPr>
        <w:spacing w:before="21" w:line="259" w:lineRule="auto"/>
        <w:ind w:left="820" w:right="1695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z w:val="24"/>
          <w:szCs w:val="24"/>
        </w:rPr>
        <w:t>gsi : U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tu</w:t>
      </w:r>
      <w:r>
        <w:rPr>
          <w:rFonts w:ascii="Calibri" w:eastAsia="Calibri" w:hAnsi="Calibri" w:cs="Calibri"/>
          <w:sz w:val="24"/>
          <w:szCs w:val="24"/>
        </w:rPr>
        <w:t>k me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 vi</w:t>
      </w:r>
      <w:r>
        <w:rPr>
          <w:rFonts w:ascii="Calibri" w:eastAsia="Calibri" w:hAnsi="Calibri" w:cs="Calibri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alisasi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3d,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isa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tu</w:t>
      </w:r>
      <w:r>
        <w:rPr>
          <w:rFonts w:ascii="Calibri" w:eastAsia="Calibri" w:hAnsi="Calibri" w:cs="Calibri"/>
          <w:sz w:val="24"/>
          <w:szCs w:val="24"/>
        </w:rPr>
        <w:t xml:space="preserve">k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embu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 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masi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iam</w:t>
      </w: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ger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k</w:t>
      </w:r>
      <w:r>
        <w:rPr>
          <w:noProof/>
        </w:rPr>
        <w:drawing>
          <wp:inline distT="0" distB="0" distL="0" distR="0">
            <wp:extent cx="5943600" cy="2834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81E" w:rsidRDefault="00B3181E">
      <w:pPr>
        <w:spacing w:before="24"/>
        <w:ind w:left="460"/>
        <w:rPr>
          <w:rFonts w:ascii="Calibri" w:eastAsia="Calibri" w:hAnsi="Calibri" w:cs="Calibri"/>
          <w:sz w:val="24"/>
          <w:szCs w:val="24"/>
        </w:rPr>
      </w:pPr>
    </w:p>
    <w:p w:rsidR="00253EB5" w:rsidRDefault="00253EB5" w:rsidP="00B3181E">
      <w:pPr>
        <w:spacing w:before="27"/>
        <w:ind w:left="460"/>
        <w:jc w:val="center"/>
      </w:pPr>
    </w:p>
    <w:p w:rsidR="00253EB5" w:rsidRDefault="00F8292E" w:rsidP="00B3181E">
      <w:pPr>
        <w:spacing w:before="17"/>
        <w:ind w:left="10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d</w:t>
      </w:r>
    </w:p>
    <w:p w:rsidR="00253EB5" w:rsidRDefault="00F8292E" w:rsidP="00B3181E">
      <w:pPr>
        <w:spacing w:before="24" w:line="257" w:lineRule="auto"/>
        <w:ind w:left="460" w:right="1097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z w:val="24"/>
          <w:szCs w:val="24"/>
        </w:rPr>
        <w:t>gsi :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 xml:space="preserve">asi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gami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yang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emud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ya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ntu</w:t>
      </w:r>
      <w:r>
        <w:rPr>
          <w:rFonts w:ascii="Calibri" w:eastAsia="Calibri" w:hAnsi="Calibri" w:cs="Calibri"/>
          <w:sz w:val="24"/>
          <w:szCs w:val="24"/>
        </w:rPr>
        <w:t>k sal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asi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oice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at</w:t>
      </w:r>
    </w:p>
    <w:p w:rsidR="00253EB5" w:rsidRDefault="00B3181E">
      <w:pPr>
        <w:spacing w:before="10"/>
        <w:ind w:left="460"/>
        <w:sectPr w:rsidR="00253EB5">
          <w:pgSz w:w="12240" w:h="15840"/>
          <w:pgMar w:top="1380" w:right="620" w:bottom="280" w:left="170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052DFE1F" wp14:editId="507AAA5A">
            <wp:extent cx="5538470" cy="3122295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81E" w:rsidRDefault="00F8292E" w:rsidP="00B3181E">
      <w:pPr>
        <w:spacing w:before="55"/>
        <w:ind w:left="10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lastRenderedPageBreak/>
        <w:t>4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 w:rsidR="00B3181E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B3181E">
        <w:rPr>
          <w:rFonts w:ascii="Calibri" w:eastAsia="Calibri" w:hAnsi="Calibri" w:cs="Calibri"/>
          <w:spacing w:val="1"/>
          <w:sz w:val="24"/>
          <w:szCs w:val="24"/>
        </w:rPr>
        <w:t>u</w:t>
      </w:r>
      <w:r w:rsidR="00B3181E">
        <w:rPr>
          <w:rFonts w:ascii="Calibri" w:eastAsia="Calibri" w:hAnsi="Calibri" w:cs="Calibri"/>
          <w:sz w:val="24"/>
          <w:szCs w:val="24"/>
        </w:rPr>
        <w:t>ra</w:t>
      </w:r>
    </w:p>
    <w:p w:rsidR="00B3181E" w:rsidRDefault="00B3181E" w:rsidP="00B3181E">
      <w:pPr>
        <w:spacing w:before="24" w:line="257" w:lineRule="auto"/>
        <w:ind w:left="460" w:right="997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z w:val="24"/>
          <w:szCs w:val="24"/>
        </w:rPr>
        <w:t>gsi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at l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ak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ili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ntu</w:t>
      </w:r>
      <w:r>
        <w:rPr>
          <w:rFonts w:ascii="Calibri" w:eastAsia="Calibri" w:hAnsi="Calibri" w:cs="Calibri"/>
          <w:sz w:val="24"/>
          <w:szCs w:val="24"/>
        </w:rPr>
        <w:t>k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3D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imak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ga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ga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gan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noProof/>
        </w:rPr>
        <w:drawing>
          <wp:inline distT="0" distB="0" distL="0" distR="0">
            <wp:extent cx="5943600" cy="3343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EB5" w:rsidRDefault="00253EB5" w:rsidP="00B3181E">
      <w:pPr>
        <w:spacing w:before="55"/>
        <w:ind w:left="100"/>
        <w:rPr>
          <w:rFonts w:ascii="Calibri" w:eastAsia="Calibri" w:hAnsi="Calibri" w:cs="Calibri"/>
          <w:sz w:val="24"/>
          <w:szCs w:val="24"/>
        </w:rPr>
      </w:pPr>
    </w:p>
    <w:p w:rsidR="00253EB5" w:rsidRDefault="00253EB5">
      <w:pPr>
        <w:spacing w:before="27"/>
        <w:ind w:left="460"/>
      </w:pPr>
    </w:p>
    <w:p w:rsidR="00253EB5" w:rsidRDefault="00253EB5">
      <w:pPr>
        <w:spacing w:before="5" w:line="120" w:lineRule="exact"/>
        <w:rPr>
          <w:sz w:val="13"/>
          <w:szCs w:val="13"/>
        </w:rPr>
      </w:pPr>
    </w:p>
    <w:p w:rsidR="00253EB5" w:rsidRDefault="00253EB5">
      <w:pPr>
        <w:spacing w:line="200" w:lineRule="exact"/>
      </w:pPr>
    </w:p>
    <w:p w:rsidR="00B3181E" w:rsidRDefault="00F8292E" w:rsidP="00B3181E">
      <w:pPr>
        <w:spacing w:before="55"/>
        <w:ind w:left="10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 w:rsidR="00B3181E">
        <w:rPr>
          <w:rFonts w:ascii="Calibri" w:eastAsia="Calibri" w:hAnsi="Calibri" w:cs="Calibri"/>
          <w:sz w:val="24"/>
          <w:szCs w:val="24"/>
        </w:rPr>
        <w:t>Viewni</w:t>
      </w:r>
      <w:r w:rsidR="00B3181E">
        <w:rPr>
          <w:rFonts w:ascii="Calibri" w:eastAsia="Calibri" w:hAnsi="Calibri" w:cs="Calibri"/>
          <w:spacing w:val="1"/>
          <w:sz w:val="24"/>
          <w:szCs w:val="24"/>
        </w:rPr>
        <w:t>o</w:t>
      </w:r>
      <w:r w:rsidR="00B3181E">
        <w:rPr>
          <w:rFonts w:ascii="Calibri" w:eastAsia="Calibri" w:hAnsi="Calibri" w:cs="Calibri"/>
          <w:sz w:val="24"/>
          <w:szCs w:val="24"/>
        </w:rPr>
        <w:t>r</w:t>
      </w:r>
    </w:p>
    <w:p w:rsidR="00B3181E" w:rsidRDefault="00B3181E" w:rsidP="00B3181E">
      <w:pPr>
        <w:spacing w:before="24"/>
        <w:ind w:left="46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z w:val="24"/>
          <w:szCs w:val="24"/>
        </w:rPr>
        <w:t>gsi : U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tu</w:t>
      </w:r>
      <w:r>
        <w:rPr>
          <w:rFonts w:ascii="Calibri" w:eastAsia="Calibri" w:hAnsi="Calibri" w:cs="Calibri"/>
          <w:sz w:val="24"/>
          <w:szCs w:val="24"/>
        </w:rPr>
        <w:t>k me</w:t>
      </w:r>
      <w:r>
        <w:rPr>
          <w:rFonts w:ascii="Calibri" w:eastAsia="Calibri" w:hAnsi="Calibri" w:cs="Calibri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ga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ar</w:t>
      </w:r>
    </w:p>
    <w:p w:rsidR="00B3181E" w:rsidRDefault="00B3181E" w:rsidP="00B3181E">
      <w:pPr>
        <w:spacing w:before="27"/>
        <w:ind w:left="460"/>
      </w:pPr>
      <w:r>
        <w:rPr>
          <w:noProof/>
        </w:rPr>
        <w:drawing>
          <wp:inline distT="0" distB="0" distL="0" distR="0">
            <wp:extent cx="5943600" cy="33439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81E" w:rsidRDefault="00B3181E" w:rsidP="00B3181E">
      <w:pPr>
        <w:ind w:left="100"/>
        <w:rPr>
          <w:rFonts w:ascii="Calibri" w:eastAsia="Calibri" w:hAnsi="Calibri" w:cs="Calibri"/>
          <w:sz w:val="24"/>
          <w:szCs w:val="24"/>
        </w:rPr>
      </w:pPr>
    </w:p>
    <w:p w:rsidR="00253EB5" w:rsidRDefault="00253EB5">
      <w:pPr>
        <w:spacing w:before="21"/>
        <w:ind w:left="460"/>
        <w:rPr>
          <w:rFonts w:ascii="Calibri" w:eastAsia="Calibri" w:hAnsi="Calibri" w:cs="Calibri"/>
          <w:sz w:val="24"/>
          <w:szCs w:val="24"/>
        </w:rPr>
      </w:pPr>
    </w:p>
    <w:p w:rsidR="00253EB5" w:rsidRDefault="00253EB5">
      <w:pPr>
        <w:spacing w:before="27"/>
        <w:ind w:left="460"/>
        <w:sectPr w:rsidR="00253EB5">
          <w:pgSz w:w="12240" w:h="15840"/>
          <w:pgMar w:top="1380" w:right="620" w:bottom="280" w:left="1700" w:header="720" w:footer="720" w:gutter="0"/>
          <w:cols w:space="720"/>
        </w:sectPr>
      </w:pPr>
    </w:p>
    <w:p w:rsidR="00B3181E" w:rsidRDefault="00F8292E" w:rsidP="00B3181E">
      <w:pPr>
        <w:spacing w:before="55"/>
        <w:ind w:left="10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lastRenderedPageBreak/>
        <w:t>6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 w:rsidR="00B3181E">
        <w:rPr>
          <w:rFonts w:ascii="Calibri" w:eastAsia="Calibri" w:hAnsi="Calibri" w:cs="Calibri"/>
          <w:sz w:val="24"/>
          <w:szCs w:val="24"/>
        </w:rPr>
        <w:t>Sim</w:t>
      </w:r>
      <w:r w:rsidR="00B3181E">
        <w:rPr>
          <w:rFonts w:ascii="Calibri" w:eastAsia="Calibri" w:hAnsi="Calibri" w:cs="Calibri"/>
          <w:spacing w:val="1"/>
          <w:sz w:val="24"/>
          <w:szCs w:val="24"/>
        </w:rPr>
        <w:t>p</w:t>
      </w:r>
      <w:r w:rsidR="00B3181E">
        <w:rPr>
          <w:rFonts w:ascii="Calibri" w:eastAsia="Calibri" w:hAnsi="Calibri" w:cs="Calibri"/>
          <w:sz w:val="24"/>
          <w:szCs w:val="24"/>
        </w:rPr>
        <w:t>le</w:t>
      </w:r>
      <w:r w:rsidR="00B3181E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B3181E">
        <w:rPr>
          <w:rFonts w:ascii="Calibri" w:eastAsia="Calibri" w:hAnsi="Calibri" w:cs="Calibri"/>
          <w:sz w:val="24"/>
          <w:szCs w:val="24"/>
        </w:rPr>
        <w:t>Sc</w:t>
      </w:r>
      <w:r w:rsidR="00B3181E">
        <w:rPr>
          <w:rFonts w:ascii="Calibri" w:eastAsia="Calibri" w:hAnsi="Calibri" w:cs="Calibri"/>
          <w:spacing w:val="-3"/>
          <w:sz w:val="24"/>
          <w:szCs w:val="24"/>
        </w:rPr>
        <w:t>a</w:t>
      </w:r>
      <w:r w:rsidR="00B3181E">
        <w:rPr>
          <w:rFonts w:ascii="Calibri" w:eastAsia="Calibri" w:hAnsi="Calibri" w:cs="Calibri"/>
          <w:sz w:val="24"/>
          <w:szCs w:val="24"/>
        </w:rPr>
        <w:t>n</w:t>
      </w:r>
    </w:p>
    <w:p w:rsidR="00B3181E" w:rsidRDefault="00B3181E" w:rsidP="00B3181E">
      <w:pPr>
        <w:spacing w:before="24"/>
        <w:ind w:left="46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z w:val="24"/>
          <w:szCs w:val="24"/>
        </w:rPr>
        <w:t>gsi :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k mel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</w:p>
    <w:p w:rsidR="00253EB5" w:rsidRDefault="00B3181E">
      <w:pPr>
        <w:spacing w:before="11"/>
        <w:ind w:left="460"/>
      </w:pPr>
      <w:r>
        <w:rPr>
          <w:noProof/>
        </w:rPr>
        <w:drawing>
          <wp:inline distT="0" distB="0" distL="0" distR="0">
            <wp:extent cx="5943600" cy="3343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EB5" w:rsidRDefault="00253EB5">
      <w:pPr>
        <w:spacing w:before="3" w:line="120" w:lineRule="exact"/>
        <w:rPr>
          <w:sz w:val="13"/>
          <w:szCs w:val="13"/>
        </w:rPr>
      </w:pPr>
    </w:p>
    <w:p w:rsidR="00253EB5" w:rsidRDefault="00253EB5">
      <w:pPr>
        <w:spacing w:line="200" w:lineRule="exact"/>
      </w:pPr>
    </w:p>
    <w:p w:rsidR="00B3181E" w:rsidRDefault="00F8292E" w:rsidP="00B3181E">
      <w:pPr>
        <w:ind w:left="10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7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 w:rsidR="00B3181E">
        <w:rPr>
          <w:rFonts w:ascii="Calibri" w:eastAsia="Calibri" w:hAnsi="Calibri" w:cs="Calibri"/>
          <w:sz w:val="24"/>
          <w:szCs w:val="24"/>
        </w:rPr>
        <w:t>Lios</w:t>
      </w:r>
    </w:p>
    <w:p w:rsidR="00B3181E" w:rsidRDefault="00B3181E" w:rsidP="00B3181E">
      <w:pPr>
        <w:spacing w:before="24" w:line="259" w:lineRule="auto"/>
        <w:ind w:left="460" w:right="146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z w:val="24"/>
          <w:szCs w:val="24"/>
        </w:rPr>
        <w:t xml:space="preserve">gsi :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at l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ak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k mel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ve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igi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ra,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layar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ari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gam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yang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p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ai.</w:t>
      </w:r>
    </w:p>
    <w:p w:rsidR="00253EB5" w:rsidRDefault="00253EB5" w:rsidP="00B3181E">
      <w:pPr>
        <w:ind w:left="100"/>
        <w:rPr>
          <w:rFonts w:ascii="Calibri" w:eastAsia="Calibri" w:hAnsi="Calibri" w:cs="Calibri"/>
          <w:sz w:val="24"/>
          <w:szCs w:val="24"/>
        </w:rPr>
      </w:pPr>
    </w:p>
    <w:p w:rsidR="00253EB5" w:rsidRDefault="00253EB5">
      <w:pPr>
        <w:spacing w:before="27"/>
        <w:ind w:left="460"/>
      </w:pPr>
    </w:p>
    <w:p w:rsidR="00B3181E" w:rsidRDefault="00B3181E" w:rsidP="00B3181E">
      <w:pPr>
        <w:spacing w:before="7"/>
        <w:ind w:left="460"/>
        <w:sectPr w:rsidR="00B3181E">
          <w:pgSz w:w="12240" w:h="15840"/>
          <w:pgMar w:top="1480" w:right="620" w:bottom="280" w:left="170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5943600" cy="33439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81E" w:rsidRDefault="00B3181E">
      <w:pPr>
        <w:spacing w:before="27"/>
        <w:ind w:left="460"/>
      </w:pPr>
    </w:p>
    <w:p w:rsidR="00B3181E" w:rsidRPr="00B3181E" w:rsidRDefault="00B3181E" w:rsidP="00B3181E"/>
    <w:p w:rsidR="00B3181E" w:rsidRPr="00B3181E" w:rsidRDefault="00B3181E" w:rsidP="00B3181E"/>
    <w:p w:rsidR="00B3181E" w:rsidRDefault="00B3181E" w:rsidP="00B3181E"/>
    <w:p w:rsidR="00B3181E" w:rsidRDefault="00B3181E" w:rsidP="00B3181E">
      <w:pPr>
        <w:spacing w:before="7"/>
        <w:ind w:left="10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8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</w:p>
    <w:p w:rsidR="00B3181E" w:rsidRDefault="00B3181E" w:rsidP="00B3181E">
      <w:pPr>
        <w:spacing w:before="21"/>
        <w:ind w:left="46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z w:val="24"/>
          <w:szCs w:val="24"/>
        </w:rPr>
        <w:t>gsi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ft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are yang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gol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RAW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ari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</w:p>
    <w:p w:rsidR="00B3181E" w:rsidRDefault="00B3181E" w:rsidP="00B3181E">
      <w:pPr>
        <w:spacing w:before="29"/>
        <w:ind w:left="460"/>
      </w:pPr>
      <w:r>
        <w:rPr>
          <w:noProof/>
        </w:rPr>
        <w:drawing>
          <wp:inline distT="0" distB="0" distL="0" distR="0">
            <wp:extent cx="5943600" cy="33439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81E" w:rsidRDefault="00B3181E" w:rsidP="00B3181E">
      <w:pPr>
        <w:spacing w:before="3" w:line="120" w:lineRule="exact"/>
        <w:rPr>
          <w:sz w:val="13"/>
          <w:szCs w:val="13"/>
        </w:rPr>
      </w:pPr>
    </w:p>
    <w:p w:rsidR="00B3181E" w:rsidRDefault="00B3181E" w:rsidP="00B3181E">
      <w:pPr>
        <w:spacing w:line="200" w:lineRule="exact"/>
      </w:pPr>
    </w:p>
    <w:p w:rsidR="00B3181E" w:rsidRDefault="00B3181E" w:rsidP="00B3181E">
      <w:pPr>
        <w:ind w:left="10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9</w:t>
      </w:r>
      <w:r>
        <w:rPr>
          <w:rFonts w:ascii="Calibri" w:eastAsia="Calibri" w:hAnsi="Calibri" w:cs="Calibri"/>
          <w:sz w:val="24"/>
          <w:szCs w:val="24"/>
        </w:rPr>
        <w:t>.</w:t>
      </w:r>
      <w:r w:rsidRPr="00B3181E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Lea</w:t>
      </w:r>
      <w:r>
        <w:rPr>
          <w:rFonts w:ascii="Calibri" w:eastAsia="Calibri" w:hAnsi="Calibri" w:cs="Calibri"/>
          <w:spacing w:val="1"/>
          <w:sz w:val="24"/>
          <w:szCs w:val="24"/>
        </w:rPr>
        <w:t>fp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d</w:t>
      </w:r>
    </w:p>
    <w:p w:rsidR="00B3181E" w:rsidRDefault="00B3181E" w:rsidP="00B3181E">
      <w:pPr>
        <w:spacing w:before="24"/>
        <w:ind w:left="46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z w:val="24"/>
          <w:szCs w:val="24"/>
        </w:rPr>
        <w:t>gsi :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 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-3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asi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 xml:space="preserve">eks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noProof/>
        </w:rPr>
        <w:drawing>
          <wp:inline distT="0" distB="0" distL="0" distR="0" wp14:anchorId="629B60BE" wp14:editId="7DDB33C2">
            <wp:extent cx="5943600" cy="33439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81E" w:rsidRDefault="00B3181E" w:rsidP="00B3181E">
      <w:pPr>
        <w:ind w:left="100"/>
        <w:rPr>
          <w:rFonts w:ascii="Calibri" w:eastAsia="Calibri" w:hAnsi="Calibri" w:cs="Calibri"/>
          <w:sz w:val="24"/>
          <w:szCs w:val="24"/>
        </w:rPr>
      </w:pPr>
    </w:p>
    <w:p w:rsidR="00B3181E" w:rsidRDefault="00B3181E" w:rsidP="00B3181E">
      <w:pPr>
        <w:tabs>
          <w:tab w:val="left" w:pos="2901"/>
        </w:tabs>
      </w:pP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</w:p>
    <w:p w:rsidR="00B3181E" w:rsidRPr="00B3181E" w:rsidRDefault="00B3181E" w:rsidP="00B3181E">
      <w:pPr>
        <w:tabs>
          <w:tab w:val="left" w:pos="2901"/>
        </w:tabs>
        <w:sectPr w:rsidR="00B3181E" w:rsidRPr="00B3181E">
          <w:pgSz w:w="12240" w:h="15840"/>
          <w:pgMar w:top="1380" w:right="620" w:bottom="280" w:left="1700" w:header="720" w:footer="720" w:gutter="0"/>
          <w:cols w:space="720"/>
        </w:sectPr>
      </w:pPr>
      <w:r>
        <w:tab/>
      </w:r>
    </w:p>
    <w:p w:rsidR="00253EB5" w:rsidRDefault="00253EB5">
      <w:pPr>
        <w:spacing w:before="5" w:line="260" w:lineRule="exact"/>
        <w:rPr>
          <w:sz w:val="26"/>
          <w:szCs w:val="26"/>
        </w:rPr>
      </w:pPr>
    </w:p>
    <w:p w:rsidR="00B3181E" w:rsidRDefault="00B3181E" w:rsidP="00B3181E">
      <w:pPr>
        <w:ind w:left="10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10</w:t>
      </w:r>
      <w:r>
        <w:rPr>
          <w:rFonts w:ascii="Calibri" w:eastAsia="Calibri" w:hAnsi="Calibri" w:cs="Calibri"/>
          <w:sz w:val="24"/>
          <w:szCs w:val="24"/>
        </w:rPr>
        <w:t>. 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ell</w:t>
      </w:r>
    </w:p>
    <w:p w:rsidR="00253EB5" w:rsidRDefault="00B3181E" w:rsidP="00B3181E">
      <w:pPr>
        <w:ind w:left="100"/>
        <w:jc w:val="center"/>
        <w:sectPr w:rsidR="00253EB5">
          <w:pgSz w:w="12240" w:h="15840"/>
          <w:pgMar w:top="1480" w:right="620" w:bottom="280" w:left="1700" w:header="720" w:footer="720" w:gutter="0"/>
          <w:cols w:space="720"/>
        </w:sectPr>
      </w:pP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z w:val="24"/>
          <w:szCs w:val="24"/>
        </w:rPr>
        <w:t>gsi :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k mel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oto</w:t>
      </w:r>
      <w:r>
        <w:rPr>
          <w:noProof/>
        </w:rPr>
        <w:drawing>
          <wp:inline distT="0" distB="0" distL="0" distR="0" wp14:anchorId="285B405B" wp14:editId="4FC0BC26">
            <wp:extent cx="5943600" cy="33439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81E" w:rsidRDefault="00B3181E" w:rsidP="00B3181E">
      <w:pPr>
        <w:spacing w:before="55"/>
        <w:ind w:left="100"/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</w:p>
    <w:sectPr w:rsidR="00B3181E">
      <w:pgSz w:w="12240" w:h="15840"/>
      <w:pgMar w:top="1380" w:right="6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9C41F3"/>
    <w:multiLevelType w:val="multilevel"/>
    <w:tmpl w:val="9934D10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EB5"/>
    <w:rsid w:val="00253EB5"/>
    <w:rsid w:val="00B3181E"/>
    <w:rsid w:val="00F8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73881"/>
  <w15:docId w15:val="{716843CC-B77F-437A-A471-1DFB9C95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fikri alzi</dc:creator>
  <cp:lastModifiedBy>fikri alzi</cp:lastModifiedBy>
  <cp:revision>2</cp:revision>
  <dcterms:created xsi:type="dcterms:W3CDTF">2019-11-13T12:47:00Z</dcterms:created>
  <dcterms:modified xsi:type="dcterms:W3CDTF">2019-11-13T12:47:00Z</dcterms:modified>
</cp:coreProperties>
</file>